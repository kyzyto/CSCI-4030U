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831F" w14:textId="4643523C" w:rsidR="0042508D" w:rsidRDefault="00955799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1FB6A562" wp14:editId="3CF3756C">
            <wp:extent cx="3035300" cy="6604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-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1593" w14:textId="77777777" w:rsidR="0042508D" w:rsidRDefault="008D33E6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Faculty of Science</w:t>
      </w:r>
    </w:p>
    <w:p w14:paraId="11AF9607" w14:textId="77777777" w:rsidR="0042508D" w:rsidRDefault="0042508D">
      <w:pPr>
        <w:jc w:val="center"/>
        <w:rPr>
          <w:rFonts w:ascii="Calibri" w:hAnsi="Calibri"/>
          <w:color w:val="000000"/>
          <w:sz w:val="28"/>
          <w:szCs w:val="28"/>
        </w:rPr>
      </w:pPr>
    </w:p>
    <w:p w14:paraId="181B340E" w14:textId="77777777" w:rsidR="0042508D" w:rsidRPr="00AF3E91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  <w:sz w:val="22"/>
          <w:szCs w:val="22"/>
        </w:rPr>
      </w:pPr>
      <w:r w:rsidRPr="00AF3E91">
        <w:rPr>
          <w:rFonts w:ascii="Palatino Linotype" w:hAnsi="Palatino Linotype"/>
          <w:b/>
          <w:sz w:val="22"/>
          <w:szCs w:val="22"/>
        </w:rPr>
        <w:t>Course</w:t>
      </w:r>
      <w:r w:rsidR="00036F7B">
        <w:rPr>
          <w:rFonts w:ascii="Palatino Linotype" w:hAnsi="Palatino Linotype"/>
          <w:sz w:val="22"/>
          <w:szCs w:val="22"/>
        </w:rPr>
        <w:t xml:space="preserve">:   </w:t>
      </w:r>
      <w:r w:rsidR="00036F7B">
        <w:rPr>
          <w:rFonts w:ascii="Palatino Linotype" w:hAnsi="Palatino Linotype"/>
          <w:sz w:val="22"/>
          <w:szCs w:val="22"/>
        </w:rPr>
        <w:tab/>
      </w:r>
      <w:r w:rsidR="00CA55DF">
        <w:rPr>
          <w:rFonts w:ascii="Palatino Linotype" w:hAnsi="Palatino Linotype"/>
          <w:sz w:val="22"/>
          <w:szCs w:val="22"/>
        </w:rPr>
        <w:t>CSCI 403</w:t>
      </w:r>
      <w:r w:rsidR="00E8502C" w:rsidRPr="00AF3E91">
        <w:rPr>
          <w:rFonts w:ascii="Palatino Linotype" w:hAnsi="Palatino Linotype"/>
          <w:sz w:val="22"/>
          <w:szCs w:val="22"/>
        </w:rPr>
        <w:t>0</w:t>
      </w:r>
      <w:r w:rsidR="00CA55DF">
        <w:rPr>
          <w:rFonts w:ascii="Palatino Linotype" w:hAnsi="Palatino Linotype"/>
          <w:sz w:val="22"/>
          <w:szCs w:val="22"/>
        </w:rPr>
        <w:t>U Big Data Analytics</w:t>
      </w:r>
    </w:p>
    <w:p w14:paraId="66A8C8B0" w14:textId="77777777" w:rsidR="0042508D" w:rsidRPr="00AF3E91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  <w:sz w:val="22"/>
          <w:szCs w:val="22"/>
        </w:rPr>
      </w:pPr>
      <w:r w:rsidRPr="00AF3E91">
        <w:rPr>
          <w:rFonts w:ascii="Palatino Linotype" w:hAnsi="Palatino Linotype"/>
          <w:b/>
          <w:sz w:val="22"/>
          <w:szCs w:val="22"/>
        </w:rPr>
        <w:t xml:space="preserve">Lab: </w:t>
      </w:r>
      <w:r w:rsidRPr="00AF3E91">
        <w:rPr>
          <w:rFonts w:ascii="Palatino Linotype" w:hAnsi="Palatino Linotype"/>
          <w:b/>
          <w:sz w:val="22"/>
          <w:szCs w:val="22"/>
        </w:rPr>
        <w:tab/>
      </w:r>
      <w:r w:rsidRPr="00AF3E91">
        <w:rPr>
          <w:rFonts w:ascii="Palatino Linotype" w:hAnsi="Palatino Linotype"/>
          <w:b/>
          <w:sz w:val="22"/>
          <w:szCs w:val="22"/>
        </w:rPr>
        <w:tab/>
      </w:r>
      <w:r w:rsidR="00FC5F16">
        <w:rPr>
          <w:rFonts w:ascii="Palatino Linotype" w:hAnsi="Palatino Linotype"/>
          <w:sz w:val="22"/>
          <w:szCs w:val="22"/>
        </w:rPr>
        <w:t>#1-5</w:t>
      </w:r>
    </w:p>
    <w:p w14:paraId="7427EC57" w14:textId="77777777" w:rsidR="0042508D" w:rsidRPr="00AF3E91" w:rsidRDefault="00633922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Topic: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 w:rsidR="00FC5F16">
        <w:rPr>
          <w:rFonts w:ascii="Palatino Linotype" w:hAnsi="Palatino Linotype"/>
          <w:sz w:val="22"/>
          <w:szCs w:val="22"/>
        </w:rPr>
        <w:t>Mining Frequent Itemsets</w:t>
      </w:r>
    </w:p>
    <w:p w14:paraId="3AA2AEBB" w14:textId="77777777" w:rsidR="007D099F" w:rsidRDefault="007D099F" w:rsidP="007D099F">
      <w:pPr>
        <w:rPr>
          <w:rFonts w:ascii="Arial" w:hAnsi="Arial"/>
          <w:b/>
          <w:bCs/>
        </w:rPr>
      </w:pPr>
    </w:p>
    <w:p w14:paraId="0E160FC8" w14:textId="77777777" w:rsidR="0018702F" w:rsidRPr="0018702F" w:rsidRDefault="00CA55DF" w:rsidP="007D099F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Description</w:t>
      </w:r>
    </w:p>
    <w:p w14:paraId="7F6828F2" w14:textId="4E88EEB5" w:rsidR="0018702F" w:rsidRDefault="00CA55DF" w:rsidP="007D09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Your task it to conduct market-basket analysis by developing</w:t>
      </w:r>
      <w:r w:rsidR="001C4831">
        <w:rPr>
          <w:rFonts w:ascii="Times New Roman" w:hAnsi="Times New Roman" w:cs="Times New Roman"/>
          <w:sz w:val="22"/>
          <w:szCs w:val="22"/>
        </w:rPr>
        <w:t xml:space="preserve"> and </w:t>
      </w:r>
      <w:r w:rsidR="009C273B">
        <w:rPr>
          <w:rFonts w:ascii="Times New Roman" w:hAnsi="Times New Roman" w:cs="Times New Roman"/>
          <w:sz w:val="22"/>
          <w:szCs w:val="22"/>
        </w:rPr>
        <w:t>comparing</w:t>
      </w:r>
      <w:r w:rsidR="001C4831">
        <w:rPr>
          <w:rFonts w:ascii="Times New Roman" w:hAnsi="Times New Roman" w:cs="Times New Roman"/>
          <w:sz w:val="22"/>
          <w:szCs w:val="22"/>
        </w:rPr>
        <w:t xml:space="preserve"> experimentally</w:t>
      </w:r>
      <w:r>
        <w:rPr>
          <w:rFonts w:ascii="Times New Roman" w:hAnsi="Times New Roman" w:cs="Times New Roman"/>
          <w:sz w:val="22"/>
          <w:szCs w:val="22"/>
        </w:rPr>
        <w:t xml:space="preserve"> various frequent </w:t>
      </w:r>
      <w:r w:rsidR="00860267">
        <w:rPr>
          <w:rFonts w:ascii="Times New Roman" w:hAnsi="Times New Roman" w:cs="Times New Roman"/>
          <w:sz w:val="22"/>
          <w:szCs w:val="22"/>
        </w:rPr>
        <w:t>itemset</w:t>
      </w:r>
      <w:r w:rsidR="009C273B">
        <w:rPr>
          <w:rFonts w:ascii="Times New Roman" w:hAnsi="Times New Roman" w:cs="Times New Roman"/>
          <w:sz w:val="22"/>
          <w:szCs w:val="22"/>
        </w:rPr>
        <w:t xml:space="preserve"> algorithms, including</w:t>
      </w:r>
      <w:r>
        <w:rPr>
          <w:rFonts w:ascii="Times New Roman" w:hAnsi="Times New Roman" w:cs="Times New Roman"/>
          <w:sz w:val="22"/>
          <w:szCs w:val="22"/>
        </w:rPr>
        <w:t>, Apriori</w:t>
      </w:r>
      <w:r w:rsidR="00180C43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PCY</w:t>
      </w:r>
      <w:r w:rsidR="00180C43">
        <w:rPr>
          <w:rFonts w:ascii="Times New Roman" w:hAnsi="Times New Roman" w:cs="Times New Roman"/>
          <w:sz w:val="22"/>
          <w:szCs w:val="22"/>
        </w:rPr>
        <w:t>, sampling and SON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D726AC">
        <w:rPr>
          <w:rFonts w:ascii="Times New Roman" w:hAnsi="Times New Roman" w:cs="Times New Roman"/>
          <w:sz w:val="22"/>
          <w:szCs w:val="22"/>
        </w:rPr>
        <w:t xml:space="preserve"> The goal is to find frequent pairs </w:t>
      </w:r>
      <w:r w:rsidR="004C17E0">
        <w:rPr>
          <w:rFonts w:ascii="Times New Roman" w:hAnsi="Times New Roman" w:cs="Times New Roman"/>
          <w:sz w:val="22"/>
          <w:szCs w:val="22"/>
        </w:rPr>
        <w:t xml:space="preserve">and triples </w:t>
      </w:r>
      <w:r w:rsidR="00D726AC">
        <w:rPr>
          <w:rFonts w:ascii="Times New Roman" w:hAnsi="Times New Roman" w:cs="Times New Roman"/>
          <w:sz w:val="22"/>
          <w:szCs w:val="22"/>
        </w:rPr>
        <w:t>of elements</w:t>
      </w:r>
      <w:r w:rsidR="00860267">
        <w:rPr>
          <w:rFonts w:ascii="Times New Roman" w:hAnsi="Times New Roman" w:cs="Times New Roman"/>
          <w:sz w:val="22"/>
          <w:szCs w:val="22"/>
        </w:rPr>
        <w:t xml:space="preserve"> and analyze the results</w:t>
      </w:r>
      <w:r w:rsidR="00D726A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9F7BC15" w14:textId="77777777" w:rsidR="00CA55DF" w:rsidRDefault="00CA55DF" w:rsidP="007D099F">
      <w:pPr>
        <w:rPr>
          <w:rFonts w:ascii="Times New Roman" w:hAnsi="Times New Roman" w:cs="Times New Roman"/>
          <w:sz w:val="22"/>
          <w:szCs w:val="22"/>
        </w:rPr>
      </w:pPr>
    </w:p>
    <w:p w14:paraId="0FF74853" w14:textId="77777777" w:rsidR="00CA55DF" w:rsidRDefault="00CA55DF" w:rsidP="007D099F">
      <w:pPr>
        <w:rPr>
          <w:rFonts w:ascii="Times New Roman" w:hAnsi="Times New Roman" w:cs="Times New Roman"/>
          <w:b/>
          <w:sz w:val="22"/>
          <w:szCs w:val="22"/>
        </w:rPr>
      </w:pPr>
      <w:r w:rsidRPr="00CA55DF">
        <w:rPr>
          <w:rFonts w:ascii="Times New Roman" w:hAnsi="Times New Roman" w:cs="Times New Roman"/>
          <w:b/>
          <w:sz w:val="22"/>
          <w:szCs w:val="22"/>
        </w:rPr>
        <w:t>Resources</w:t>
      </w:r>
    </w:p>
    <w:p w14:paraId="1C9E51B3" w14:textId="447C8830" w:rsidR="00CA55DF" w:rsidRDefault="00CA55DF" w:rsidP="007D09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See Lecture 2 and Chapter 6 from MMS book posted on Blackboard (Association Rules Data Mining).</w:t>
      </w:r>
    </w:p>
    <w:p w14:paraId="00B106B0" w14:textId="77777777" w:rsidR="00CA55DF" w:rsidRDefault="00CA55DF" w:rsidP="007D099F">
      <w:pPr>
        <w:rPr>
          <w:rFonts w:ascii="Times New Roman" w:hAnsi="Times New Roman" w:cs="Times New Roman"/>
          <w:sz w:val="22"/>
          <w:szCs w:val="22"/>
        </w:rPr>
      </w:pPr>
    </w:p>
    <w:p w14:paraId="225A4C6E" w14:textId="77777777" w:rsidR="00CA55DF" w:rsidRPr="00CA55DF" w:rsidRDefault="00CA55DF" w:rsidP="007D099F">
      <w:pPr>
        <w:rPr>
          <w:rFonts w:ascii="Times New Roman" w:hAnsi="Times New Roman" w:cs="Times New Roman"/>
          <w:b/>
          <w:sz w:val="22"/>
          <w:szCs w:val="22"/>
        </w:rPr>
      </w:pPr>
      <w:r w:rsidRPr="00CA55DF">
        <w:rPr>
          <w:rFonts w:ascii="Times New Roman" w:hAnsi="Times New Roman" w:cs="Times New Roman"/>
          <w:b/>
          <w:sz w:val="22"/>
          <w:szCs w:val="22"/>
        </w:rPr>
        <w:t xml:space="preserve">Programming Language </w:t>
      </w:r>
    </w:p>
    <w:p w14:paraId="7D32DE2B" w14:textId="18A9009D" w:rsidR="00CA55DF" w:rsidRPr="00CA55DF" w:rsidRDefault="00CA55DF" w:rsidP="007D09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can choose your favorite programming language (</w:t>
      </w:r>
      <w:r w:rsidR="00D9351D">
        <w:rPr>
          <w:rFonts w:ascii="Times New Roman" w:hAnsi="Times New Roman" w:cs="Times New Roman"/>
          <w:sz w:val="22"/>
          <w:szCs w:val="22"/>
        </w:rPr>
        <w:t xml:space="preserve">e.g., </w:t>
      </w:r>
      <w:r>
        <w:rPr>
          <w:rFonts w:ascii="Times New Roman" w:hAnsi="Times New Roman" w:cs="Times New Roman"/>
          <w:sz w:val="22"/>
          <w:szCs w:val="22"/>
        </w:rPr>
        <w:t>C++, Java, C#, Go</w:t>
      </w:r>
      <w:r w:rsidR="00416F67"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sz w:val="22"/>
          <w:szCs w:val="22"/>
        </w:rPr>
        <w:t>Python)</w:t>
      </w:r>
    </w:p>
    <w:p w14:paraId="23820488" w14:textId="77777777" w:rsidR="0018702F" w:rsidRDefault="0018702F" w:rsidP="0018702F">
      <w:pPr>
        <w:rPr>
          <w:rFonts w:ascii="Times New Roman" w:hAnsi="Times New Roman" w:cs="Times New Roman"/>
          <w:sz w:val="22"/>
          <w:szCs w:val="22"/>
        </w:rPr>
      </w:pPr>
    </w:p>
    <w:p w14:paraId="4DF49CAA" w14:textId="77777777" w:rsidR="0018702F" w:rsidRDefault="00923874" w:rsidP="00923874">
      <w:pPr>
        <w:rPr>
          <w:rFonts w:ascii="Times New Roman" w:hAnsi="Times New Roman" w:cs="Times New Roman"/>
          <w:b/>
          <w:sz w:val="22"/>
          <w:szCs w:val="22"/>
        </w:rPr>
      </w:pPr>
      <w:r w:rsidRPr="00923874">
        <w:rPr>
          <w:rFonts w:ascii="Times New Roman" w:hAnsi="Times New Roman" w:cs="Times New Roman"/>
          <w:b/>
          <w:sz w:val="22"/>
          <w:szCs w:val="22"/>
        </w:rPr>
        <w:t>Tasks and Schedule</w:t>
      </w:r>
    </w:p>
    <w:p w14:paraId="3C2AF5A2" w14:textId="77777777" w:rsidR="00923874" w:rsidRPr="00923874" w:rsidRDefault="00923874" w:rsidP="00923874">
      <w:pPr>
        <w:rPr>
          <w:rFonts w:ascii="Times New Roman" w:hAnsi="Times New Roman" w:cs="Times New Roman"/>
          <w:b/>
          <w:sz w:val="22"/>
          <w:szCs w:val="22"/>
        </w:rPr>
      </w:pPr>
    </w:p>
    <w:p w14:paraId="571E1374" w14:textId="77777777" w:rsidR="00923874" w:rsidRDefault="00CA55DF" w:rsidP="009238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Setting up environment, implementation of </w:t>
      </w:r>
      <w:r w:rsidRPr="00CA55DF">
        <w:rPr>
          <w:rFonts w:ascii="Times New Roman" w:hAnsi="Times New Roman" w:cs="Times New Roman"/>
          <w:b/>
          <w:sz w:val="22"/>
          <w:szCs w:val="22"/>
        </w:rPr>
        <w:t>Apriori</w:t>
      </w:r>
      <w:r>
        <w:rPr>
          <w:rFonts w:ascii="Times New Roman" w:hAnsi="Times New Roman" w:cs="Times New Roman"/>
          <w:sz w:val="22"/>
          <w:szCs w:val="22"/>
        </w:rPr>
        <w:t xml:space="preserve"> algorithm</w:t>
      </w:r>
      <w:r w:rsidR="00D726AC">
        <w:rPr>
          <w:rFonts w:ascii="Times New Roman" w:hAnsi="Times New Roman" w:cs="Times New Roman"/>
          <w:sz w:val="22"/>
          <w:szCs w:val="22"/>
        </w:rPr>
        <w:t xml:space="preserve"> for finding frequent pairs of elements</w:t>
      </w:r>
      <w:r w:rsidR="00923874">
        <w:rPr>
          <w:rFonts w:ascii="Times New Roman" w:hAnsi="Times New Roman" w:cs="Times New Roman"/>
          <w:sz w:val="22"/>
          <w:szCs w:val="22"/>
        </w:rPr>
        <w:t xml:space="preserve"> (Lab 1)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7DD2D8C" w14:textId="71034C51" w:rsidR="00CA55DF" w:rsidRDefault="00CA55DF" w:rsidP="009238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Finishing implementation of Apriori algorithm and conducting </w:t>
      </w:r>
      <w:r w:rsidR="00D5515F">
        <w:rPr>
          <w:rFonts w:ascii="Times New Roman" w:hAnsi="Times New Roman" w:cs="Times New Roman"/>
          <w:sz w:val="22"/>
          <w:szCs w:val="22"/>
        </w:rPr>
        <w:t xml:space="preserve">scalability </w:t>
      </w:r>
      <w:r>
        <w:rPr>
          <w:rFonts w:ascii="Times New Roman" w:hAnsi="Times New Roman" w:cs="Times New Roman"/>
          <w:sz w:val="22"/>
          <w:szCs w:val="22"/>
        </w:rPr>
        <w:t>experiments on given dataset</w:t>
      </w:r>
      <w:r w:rsidR="001C4831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(Lab 2).</w:t>
      </w:r>
      <w:r w:rsidR="00E71DD6">
        <w:rPr>
          <w:rFonts w:ascii="Times New Roman" w:hAnsi="Times New Roman" w:cs="Times New Roman"/>
          <w:sz w:val="22"/>
          <w:szCs w:val="22"/>
        </w:rPr>
        <w:t xml:space="preserve"> Starting implementation of </w:t>
      </w:r>
      <w:r w:rsidR="00E71DD6" w:rsidRPr="00B52C75">
        <w:rPr>
          <w:rFonts w:ascii="Times New Roman" w:hAnsi="Times New Roman" w:cs="Times New Roman"/>
          <w:b/>
          <w:sz w:val="22"/>
          <w:szCs w:val="22"/>
        </w:rPr>
        <w:t>PCY algorithm</w:t>
      </w:r>
      <w:r w:rsidR="00E71DD6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B29169F" w14:textId="5A048528" w:rsidR="00CA55DF" w:rsidRDefault="00B52C75" w:rsidP="009238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Finishing i</w:t>
      </w:r>
      <w:r w:rsidR="00CA55DF">
        <w:rPr>
          <w:rFonts w:ascii="Times New Roman" w:hAnsi="Times New Roman" w:cs="Times New Roman"/>
          <w:sz w:val="22"/>
          <w:szCs w:val="22"/>
        </w:rPr>
        <w:t xml:space="preserve">mplementation of </w:t>
      </w:r>
      <w:r w:rsidR="00D5515F" w:rsidRPr="00AF1116">
        <w:rPr>
          <w:rFonts w:ascii="Times New Roman" w:hAnsi="Times New Roman" w:cs="Times New Roman"/>
          <w:b/>
          <w:sz w:val="22"/>
          <w:szCs w:val="22"/>
        </w:rPr>
        <w:t>PCY Algorithm</w:t>
      </w:r>
      <w:r w:rsidR="00D5515F">
        <w:rPr>
          <w:rFonts w:ascii="Times New Roman" w:hAnsi="Times New Roman" w:cs="Times New Roman"/>
          <w:sz w:val="22"/>
          <w:szCs w:val="22"/>
        </w:rPr>
        <w:t xml:space="preserve"> </w:t>
      </w:r>
      <w:r w:rsidR="00033915">
        <w:rPr>
          <w:rFonts w:ascii="Times New Roman" w:hAnsi="Times New Roman" w:cs="Times New Roman"/>
          <w:sz w:val="22"/>
          <w:szCs w:val="22"/>
        </w:rPr>
        <w:t xml:space="preserve">for finding frequent pairs of </w:t>
      </w:r>
      <w:r>
        <w:rPr>
          <w:rFonts w:ascii="Times New Roman" w:hAnsi="Times New Roman" w:cs="Times New Roman"/>
          <w:sz w:val="22"/>
          <w:szCs w:val="22"/>
        </w:rPr>
        <w:t xml:space="preserve">elements. Compare experimentally </w:t>
      </w:r>
      <w:r w:rsidR="00820B43">
        <w:rPr>
          <w:rFonts w:ascii="Times New Roman" w:hAnsi="Times New Roman" w:cs="Times New Roman"/>
          <w:sz w:val="22"/>
          <w:szCs w:val="22"/>
        </w:rPr>
        <w:t xml:space="preserve">performance of </w:t>
      </w:r>
      <w:r>
        <w:rPr>
          <w:rFonts w:ascii="Times New Roman" w:hAnsi="Times New Roman" w:cs="Times New Roman"/>
          <w:sz w:val="22"/>
          <w:szCs w:val="22"/>
        </w:rPr>
        <w:t>PCY vs Apriori</w:t>
      </w:r>
      <w:r w:rsidR="00033915">
        <w:rPr>
          <w:rFonts w:ascii="Times New Roman" w:hAnsi="Times New Roman" w:cs="Times New Roman"/>
          <w:sz w:val="22"/>
          <w:szCs w:val="22"/>
        </w:rPr>
        <w:t xml:space="preserve"> </w:t>
      </w:r>
      <w:r w:rsidR="00D5515F">
        <w:rPr>
          <w:rFonts w:ascii="Times New Roman" w:hAnsi="Times New Roman" w:cs="Times New Roman"/>
          <w:sz w:val="22"/>
          <w:szCs w:val="22"/>
        </w:rPr>
        <w:t>(Lab 3).</w:t>
      </w:r>
    </w:p>
    <w:p w14:paraId="3255A588" w14:textId="24112771" w:rsidR="00D5515F" w:rsidRDefault="00F31E3F" w:rsidP="009238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Extend your implementation to</w:t>
      </w:r>
      <w:r w:rsidR="004D5042">
        <w:rPr>
          <w:rFonts w:ascii="Times New Roman" w:hAnsi="Times New Roman" w:cs="Times New Roman"/>
          <w:sz w:val="22"/>
          <w:szCs w:val="22"/>
        </w:rPr>
        <w:t xml:space="preserve">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D5042">
        <w:rPr>
          <w:rFonts w:ascii="Times New Roman" w:hAnsi="Times New Roman" w:cs="Times New Roman"/>
          <w:b/>
          <w:sz w:val="22"/>
          <w:szCs w:val="22"/>
        </w:rPr>
        <w:t>Random Sampling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4D5042">
        <w:rPr>
          <w:rFonts w:ascii="Times New Roman" w:hAnsi="Times New Roman" w:cs="Times New Roman"/>
          <w:b/>
          <w:sz w:val="22"/>
          <w:szCs w:val="22"/>
        </w:rPr>
        <w:t xml:space="preserve">SON </w:t>
      </w:r>
      <w:r>
        <w:rPr>
          <w:rFonts w:ascii="Times New Roman" w:hAnsi="Times New Roman" w:cs="Times New Roman"/>
          <w:sz w:val="22"/>
          <w:szCs w:val="22"/>
        </w:rPr>
        <w:t xml:space="preserve">version of the algorithm </w:t>
      </w:r>
      <w:r w:rsidR="00D5515F">
        <w:rPr>
          <w:rFonts w:ascii="Times New Roman" w:hAnsi="Times New Roman" w:cs="Times New Roman"/>
          <w:sz w:val="22"/>
          <w:szCs w:val="22"/>
        </w:rPr>
        <w:t xml:space="preserve">(Lab 4).  </w:t>
      </w:r>
      <w:r w:rsidR="00E12A5D">
        <w:rPr>
          <w:rFonts w:ascii="Times New Roman" w:hAnsi="Times New Roman" w:cs="Times New Roman"/>
          <w:sz w:val="22"/>
          <w:szCs w:val="22"/>
        </w:rPr>
        <w:t xml:space="preserve">What is the efficiency of the method in comparison to Algorithms developed in Points 1-3? Quantify the number of </w:t>
      </w:r>
      <w:r w:rsidR="007728FF">
        <w:rPr>
          <w:rFonts w:ascii="Times New Roman" w:hAnsi="Times New Roman" w:cs="Times New Roman"/>
          <w:sz w:val="22"/>
          <w:szCs w:val="22"/>
        </w:rPr>
        <w:t xml:space="preserve">false positives. </w:t>
      </w:r>
    </w:p>
    <w:p w14:paraId="1ABC2F18" w14:textId="17E727CD" w:rsidR="00D5515F" w:rsidRPr="00D9351D" w:rsidRDefault="00D9351D" w:rsidP="00D935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2"/>
          <w:szCs w:val="22"/>
        </w:rPr>
      </w:pPr>
      <w:r w:rsidRPr="00D9351D">
        <w:rPr>
          <w:rFonts w:ascii="Times New Roman" w:hAnsi="Times New Roman" w:cs="Times New Roman"/>
          <w:bCs/>
          <w:sz w:val="22"/>
          <w:szCs w:val="22"/>
        </w:rPr>
        <w:t xml:space="preserve">Implement </w:t>
      </w:r>
      <w:r w:rsidR="00955799">
        <w:rPr>
          <w:rFonts w:ascii="Times New Roman" w:hAnsi="Times New Roman" w:cs="Times New Roman"/>
          <w:b/>
          <w:sz w:val="22"/>
          <w:szCs w:val="22"/>
        </w:rPr>
        <w:t>M</w:t>
      </w:r>
      <w:r w:rsidRPr="00955799">
        <w:rPr>
          <w:rFonts w:ascii="Times New Roman" w:hAnsi="Times New Roman" w:cs="Times New Roman"/>
          <w:b/>
          <w:sz w:val="22"/>
          <w:szCs w:val="22"/>
        </w:rPr>
        <w:t xml:space="preserve">ultistage or </w:t>
      </w:r>
      <w:r w:rsidR="00955799">
        <w:rPr>
          <w:rFonts w:ascii="Times New Roman" w:hAnsi="Times New Roman" w:cs="Times New Roman"/>
          <w:b/>
          <w:sz w:val="22"/>
          <w:szCs w:val="22"/>
        </w:rPr>
        <w:t>M</w:t>
      </w:r>
      <w:r w:rsidRPr="00955799">
        <w:rPr>
          <w:rFonts w:ascii="Times New Roman" w:hAnsi="Times New Roman" w:cs="Times New Roman"/>
          <w:b/>
          <w:sz w:val="22"/>
          <w:szCs w:val="22"/>
        </w:rPr>
        <w:t>ultihash version</w:t>
      </w:r>
      <w:r w:rsidRPr="00D9351D">
        <w:rPr>
          <w:rFonts w:ascii="Times New Roman" w:hAnsi="Times New Roman" w:cs="Times New Roman"/>
          <w:bCs/>
          <w:sz w:val="22"/>
          <w:szCs w:val="22"/>
        </w:rPr>
        <w:t xml:space="preserve"> of the PCY algorithm.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63072C" w:rsidRPr="00D9351D">
        <w:rPr>
          <w:rFonts w:ascii="Times New Roman" w:hAnsi="Times New Roman" w:cs="Times New Roman"/>
          <w:sz w:val="22"/>
          <w:szCs w:val="22"/>
        </w:rPr>
        <w:t>Polish</w:t>
      </w:r>
      <w:r>
        <w:rPr>
          <w:rFonts w:ascii="Times New Roman" w:hAnsi="Times New Roman" w:cs="Times New Roman"/>
          <w:sz w:val="22"/>
          <w:szCs w:val="22"/>
        </w:rPr>
        <w:t xml:space="preserve"> the</w:t>
      </w:r>
      <w:r w:rsidR="0063072C" w:rsidRPr="00D9351D">
        <w:rPr>
          <w:rFonts w:ascii="Times New Roman" w:hAnsi="Times New Roman" w:cs="Times New Roman"/>
          <w:sz w:val="22"/>
          <w:szCs w:val="22"/>
        </w:rPr>
        <w:t xml:space="preserve"> implementation and writ</w:t>
      </w:r>
      <w:r>
        <w:rPr>
          <w:rFonts w:ascii="Times New Roman" w:hAnsi="Times New Roman" w:cs="Times New Roman"/>
          <w:sz w:val="22"/>
          <w:szCs w:val="22"/>
        </w:rPr>
        <w:t>e</w:t>
      </w:r>
      <w:r w:rsidR="0063072C" w:rsidRPr="00D9351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63072C" w:rsidRPr="00D9351D">
        <w:rPr>
          <w:rFonts w:ascii="Times New Roman" w:hAnsi="Times New Roman" w:cs="Times New Roman"/>
          <w:sz w:val="22"/>
          <w:szCs w:val="22"/>
        </w:rPr>
        <w:t xml:space="preserve">final report </w:t>
      </w:r>
      <w:r w:rsidR="00D5515F" w:rsidRPr="00D9351D">
        <w:rPr>
          <w:rFonts w:ascii="Times New Roman" w:hAnsi="Times New Roman" w:cs="Times New Roman"/>
          <w:sz w:val="22"/>
          <w:szCs w:val="22"/>
        </w:rPr>
        <w:t>(Lab 5).</w:t>
      </w:r>
    </w:p>
    <w:p w14:paraId="406779A5" w14:textId="77777777" w:rsidR="000833EA" w:rsidRPr="000833EA" w:rsidRDefault="000833EA" w:rsidP="000833EA">
      <w:pPr>
        <w:rPr>
          <w:rFonts w:ascii="Times New Roman" w:hAnsi="Times New Roman" w:cs="Times New Roman"/>
          <w:b/>
          <w:sz w:val="22"/>
          <w:szCs w:val="22"/>
        </w:rPr>
      </w:pPr>
    </w:p>
    <w:p w14:paraId="5CB2852F" w14:textId="77777777" w:rsidR="000833EA" w:rsidRPr="000833EA" w:rsidRDefault="000833EA" w:rsidP="000833EA">
      <w:pPr>
        <w:rPr>
          <w:rFonts w:ascii="Times New Roman" w:hAnsi="Times New Roman" w:cs="Times New Roman"/>
          <w:b/>
          <w:sz w:val="22"/>
          <w:szCs w:val="22"/>
        </w:rPr>
      </w:pPr>
      <w:r w:rsidRPr="000833EA">
        <w:rPr>
          <w:rFonts w:ascii="Times New Roman" w:hAnsi="Times New Roman" w:cs="Times New Roman"/>
          <w:b/>
          <w:sz w:val="22"/>
          <w:szCs w:val="22"/>
        </w:rPr>
        <w:t>Dataset</w:t>
      </w:r>
    </w:p>
    <w:p w14:paraId="5EFE9B3F" w14:textId="77777777" w:rsidR="00D9351D" w:rsidRDefault="00D9351D" w:rsidP="000833EA">
      <w:pPr>
        <w:rPr>
          <w:rFonts w:ascii="Times New Roman" w:hAnsi="Times New Roman" w:cs="Times New Roman"/>
          <w:sz w:val="22"/>
          <w:szCs w:val="22"/>
        </w:rPr>
      </w:pPr>
    </w:p>
    <w:p w14:paraId="47AC3889" w14:textId="5B8E7804" w:rsidR="000833EA" w:rsidRPr="00D9351D" w:rsidRDefault="000833EA" w:rsidP="00D9351D">
      <w:pPr>
        <w:pStyle w:val="ListParagraph"/>
        <w:numPr>
          <w:ilvl w:val="0"/>
          <w:numId w:val="14"/>
        </w:numPr>
        <w:ind w:left="284" w:hanging="284"/>
        <w:rPr>
          <w:rFonts w:ascii="Times New Roman" w:hAnsi="Times New Roman" w:cs="Times New Roman"/>
          <w:sz w:val="22"/>
          <w:szCs w:val="22"/>
        </w:rPr>
      </w:pPr>
      <w:r w:rsidRPr="00D9351D">
        <w:rPr>
          <w:rFonts w:ascii="Times New Roman" w:hAnsi="Times New Roman" w:cs="Times New Roman"/>
          <w:sz w:val="22"/>
          <w:szCs w:val="22"/>
        </w:rPr>
        <w:t xml:space="preserve">The retail dataset contains the (anonymized) retail market basket data (~88200 baskets) from an anonymous Belgian retail store. The data are provided ’as is’. </w:t>
      </w:r>
    </w:p>
    <w:p w14:paraId="3501BF27" w14:textId="77777777" w:rsidR="000833EA" w:rsidRDefault="000833EA" w:rsidP="000833EA">
      <w:pPr>
        <w:rPr>
          <w:rFonts w:ascii="Times New Roman" w:hAnsi="Times New Roman" w:cs="Times New Roman"/>
          <w:sz w:val="22"/>
          <w:szCs w:val="22"/>
        </w:rPr>
      </w:pPr>
    </w:p>
    <w:p w14:paraId="1F0F1DC7" w14:textId="5E348810" w:rsidR="000833EA" w:rsidRDefault="00F7015F" w:rsidP="000833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Note that s</w:t>
      </w:r>
      <w:r w:rsidR="000833EA">
        <w:rPr>
          <w:rFonts w:ascii="Times New Roman" w:hAnsi="Times New Roman" w:cs="Times New Roman"/>
          <w:sz w:val="22"/>
          <w:szCs w:val="22"/>
        </w:rPr>
        <w:t xml:space="preserve">ince the dataset was anonymized the preprocessing step to map text labels </w:t>
      </w:r>
      <w:r>
        <w:rPr>
          <w:rFonts w:ascii="Times New Roman" w:hAnsi="Times New Roman" w:cs="Times New Roman"/>
          <w:sz w:val="22"/>
          <w:szCs w:val="22"/>
        </w:rPr>
        <w:t>in</w:t>
      </w:r>
      <w:r w:rsidR="000833EA">
        <w:rPr>
          <w:rFonts w:ascii="Times New Roman" w:hAnsi="Times New Roman" w:cs="Times New Roman"/>
          <w:sz w:val="22"/>
          <w:szCs w:val="22"/>
        </w:rPr>
        <w:t xml:space="preserve">to integers is done for you. (Working with integers is more efficient than textual data </w:t>
      </w:r>
      <w:r>
        <w:rPr>
          <w:rFonts w:ascii="Times New Roman" w:hAnsi="Times New Roman" w:cs="Times New Roman"/>
          <w:sz w:val="22"/>
          <w:szCs w:val="22"/>
        </w:rPr>
        <w:t xml:space="preserve">as it is </w:t>
      </w:r>
      <w:proofErr w:type="gramStart"/>
      <w:r>
        <w:rPr>
          <w:rFonts w:ascii="Times New Roman" w:hAnsi="Times New Roman" w:cs="Times New Roman"/>
          <w:sz w:val="22"/>
          <w:szCs w:val="22"/>
        </w:rPr>
        <w:t>saves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the main memory.)</w:t>
      </w:r>
    </w:p>
    <w:p w14:paraId="2054BBCF" w14:textId="6DB5C08C" w:rsidR="00D9351D" w:rsidRDefault="00D9351D" w:rsidP="000833EA">
      <w:pPr>
        <w:rPr>
          <w:rFonts w:ascii="Times New Roman" w:hAnsi="Times New Roman" w:cs="Times New Roman"/>
          <w:sz w:val="22"/>
          <w:szCs w:val="22"/>
        </w:rPr>
      </w:pPr>
    </w:p>
    <w:p w14:paraId="543CE00E" w14:textId="77777777" w:rsidR="00D9351D" w:rsidRDefault="00D9351D" w:rsidP="000833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Retails dataset is available at: </w:t>
      </w:r>
    </w:p>
    <w:p w14:paraId="70A8BE95" w14:textId="52CE6D1D" w:rsidR="00D9351D" w:rsidRDefault="00D9351D" w:rsidP="00D9351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9351D">
        <w:rPr>
          <w:rFonts w:ascii="Times New Roman" w:hAnsi="Times New Roman" w:cs="Times New Roman"/>
          <w:sz w:val="22"/>
          <w:szCs w:val="22"/>
        </w:rPr>
        <w:t>http://fimi.uantwerpen.be/data/retail.dat</w:t>
      </w:r>
    </w:p>
    <w:p w14:paraId="21F61045" w14:textId="77777777" w:rsidR="00E72A9E" w:rsidRDefault="00E72A9E" w:rsidP="000833EA">
      <w:pPr>
        <w:rPr>
          <w:rFonts w:ascii="Times New Roman" w:hAnsi="Times New Roman" w:cs="Times New Roman"/>
          <w:sz w:val="22"/>
          <w:szCs w:val="22"/>
        </w:rPr>
      </w:pPr>
    </w:p>
    <w:p w14:paraId="77DAEAA6" w14:textId="3B25403F" w:rsidR="00E72A9E" w:rsidRDefault="00E72A9E" w:rsidP="000833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Notepad++</w:t>
      </w:r>
      <w:r w:rsidR="002D6DAB">
        <w:rPr>
          <w:rFonts w:ascii="Times New Roman" w:hAnsi="Times New Roman" w:cs="Times New Roman"/>
          <w:sz w:val="22"/>
          <w:szCs w:val="22"/>
        </w:rPr>
        <w:t xml:space="preserve"> or other software rather than Notepad to open the file for the correct formatting.</w:t>
      </w:r>
    </w:p>
    <w:p w14:paraId="1F1E8F26" w14:textId="72666B9C" w:rsidR="00D9351D" w:rsidRDefault="00D9351D" w:rsidP="000833EA">
      <w:pPr>
        <w:rPr>
          <w:rFonts w:ascii="Times New Roman" w:hAnsi="Times New Roman" w:cs="Times New Roman"/>
          <w:sz w:val="22"/>
          <w:szCs w:val="22"/>
        </w:rPr>
      </w:pPr>
    </w:p>
    <w:p w14:paraId="7263E4BC" w14:textId="49D64D7D" w:rsidR="00D9351D" w:rsidRDefault="00D9351D" w:rsidP="00D9351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Netflix dataset</w:t>
      </w:r>
    </w:p>
    <w:p w14:paraId="79B19B51" w14:textId="77777777" w:rsidR="00D9351D" w:rsidRDefault="00D9351D" w:rsidP="00D9351D">
      <w:pPr>
        <w:rPr>
          <w:rFonts w:ascii="Times New Roman" w:hAnsi="Times New Roman" w:cs="Times New Roman"/>
          <w:sz w:val="22"/>
          <w:szCs w:val="22"/>
        </w:rPr>
      </w:pPr>
    </w:p>
    <w:p w14:paraId="289CB722" w14:textId="77777777" w:rsidR="005B5EB5" w:rsidRDefault="00D9351D" w:rsidP="00D9351D">
      <w:pPr>
        <w:rPr>
          <w:rFonts w:ascii="Times New Roman" w:hAnsi="Times New Roman" w:cs="Times New Roman"/>
          <w:sz w:val="22"/>
          <w:szCs w:val="22"/>
        </w:rPr>
      </w:pPr>
      <w:r w:rsidRPr="00D9351D">
        <w:rPr>
          <w:rFonts w:ascii="Times New Roman" w:hAnsi="Times New Roman" w:cs="Times New Roman"/>
          <w:sz w:val="22"/>
          <w:szCs w:val="22"/>
        </w:rPr>
        <w:t xml:space="preserve">Conduct experiments over the Netflix dataset. </w:t>
      </w:r>
    </w:p>
    <w:p w14:paraId="37E2B709" w14:textId="77777777" w:rsidR="005B5EB5" w:rsidRDefault="005B5EB5" w:rsidP="00D9351D">
      <w:pPr>
        <w:rPr>
          <w:rFonts w:ascii="Times New Roman" w:hAnsi="Times New Roman" w:cs="Times New Roman"/>
          <w:sz w:val="22"/>
          <w:szCs w:val="22"/>
        </w:rPr>
      </w:pPr>
    </w:p>
    <w:p w14:paraId="14A649E8" w14:textId="1F2A6148" w:rsidR="00D9351D" w:rsidRDefault="00D9351D" w:rsidP="00D9351D">
      <w:pPr>
        <w:rPr>
          <w:rFonts w:ascii="Times New Roman" w:hAnsi="Times New Roman" w:cs="Times New Roman"/>
          <w:sz w:val="22"/>
          <w:szCs w:val="22"/>
        </w:rPr>
      </w:pPr>
      <w:r w:rsidRPr="00D9351D">
        <w:rPr>
          <w:rFonts w:ascii="Times New Roman" w:hAnsi="Times New Roman" w:cs="Times New Roman"/>
          <w:sz w:val="22"/>
          <w:szCs w:val="22"/>
        </w:rPr>
        <w:t>Test the limitations of your implementations. (The number of tuples that you can handle.) Netflix data set is available at:</w:t>
      </w:r>
    </w:p>
    <w:p w14:paraId="19381191" w14:textId="7AE0944D" w:rsidR="00D9351D" w:rsidRPr="00D9351D" w:rsidRDefault="00D9351D" w:rsidP="00D9351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9351D">
        <w:rPr>
          <w:rFonts w:ascii="Times New Roman" w:hAnsi="Times New Roman" w:cs="Times New Roman"/>
          <w:sz w:val="22"/>
          <w:szCs w:val="22"/>
        </w:rPr>
        <w:t xml:space="preserve"> </w:t>
      </w:r>
      <w:hyperlink r:id="rId8" w:history="1">
        <w:r w:rsidRPr="00D9351D">
          <w:t>https://drive.google.com/open?id=1EX_2Pkid6EC4H-4KN0kP_S_89GKaTnXo</w:t>
        </w:r>
      </w:hyperlink>
    </w:p>
    <w:p w14:paraId="3D67A03C" w14:textId="77777777" w:rsidR="00D9351D" w:rsidRPr="00D9351D" w:rsidRDefault="00D9351D" w:rsidP="00D9351D">
      <w:pPr>
        <w:rPr>
          <w:rFonts w:ascii="Times New Roman" w:hAnsi="Times New Roman" w:cs="Times New Roman"/>
          <w:sz w:val="22"/>
          <w:szCs w:val="22"/>
        </w:rPr>
      </w:pPr>
    </w:p>
    <w:p w14:paraId="2629F168" w14:textId="77777777" w:rsidR="00E72A9E" w:rsidRPr="001D73C3" w:rsidRDefault="00E72A9E" w:rsidP="000833EA">
      <w:pPr>
        <w:rPr>
          <w:rFonts w:ascii="Times New Roman" w:hAnsi="Times New Roman" w:cs="Times New Roman"/>
          <w:sz w:val="22"/>
          <w:szCs w:val="22"/>
          <w:lang w:val="pl-PL"/>
        </w:rPr>
      </w:pPr>
    </w:p>
    <w:p w14:paraId="321EDCC7" w14:textId="77777777" w:rsidR="00E72A9E" w:rsidRDefault="00E72A9E" w:rsidP="000833EA">
      <w:pPr>
        <w:rPr>
          <w:rFonts w:ascii="Times New Roman" w:hAnsi="Times New Roman" w:cs="Times New Roman"/>
          <w:b/>
          <w:sz w:val="22"/>
          <w:szCs w:val="22"/>
        </w:rPr>
      </w:pPr>
      <w:r w:rsidRPr="00E72A9E">
        <w:rPr>
          <w:rFonts w:ascii="Times New Roman" w:hAnsi="Times New Roman" w:cs="Times New Roman"/>
          <w:b/>
          <w:sz w:val="22"/>
          <w:szCs w:val="22"/>
        </w:rPr>
        <w:t>Experiments</w:t>
      </w:r>
    </w:p>
    <w:p w14:paraId="65088865" w14:textId="3D61C6B1" w:rsidR="00783D3C" w:rsidRDefault="00783D3C" w:rsidP="000833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Perform the scalability study </w:t>
      </w:r>
      <w:r w:rsidR="00987BF2">
        <w:rPr>
          <w:rFonts w:ascii="Times New Roman" w:hAnsi="Times New Roman" w:cs="Times New Roman"/>
          <w:sz w:val="22"/>
          <w:szCs w:val="22"/>
        </w:rPr>
        <w:t xml:space="preserve">for finding frequent pairs of elements </w:t>
      </w:r>
      <w:r>
        <w:rPr>
          <w:rFonts w:ascii="Times New Roman" w:hAnsi="Times New Roman" w:cs="Times New Roman"/>
          <w:sz w:val="22"/>
          <w:szCs w:val="22"/>
        </w:rPr>
        <w:t>by dividing the data into the chunks</w:t>
      </w:r>
      <w:r w:rsidR="00D9351D">
        <w:rPr>
          <w:rFonts w:ascii="Times New Roman" w:hAnsi="Times New Roman" w:cs="Times New Roman"/>
          <w:sz w:val="22"/>
          <w:szCs w:val="22"/>
        </w:rPr>
        <w:t>: 20%, 40%, …, 100%</w:t>
      </w:r>
      <w:r w:rsidR="006848FA">
        <w:rPr>
          <w:rFonts w:ascii="Times New Roman" w:hAnsi="Times New Roman" w:cs="Times New Roman"/>
          <w:sz w:val="22"/>
          <w:szCs w:val="22"/>
        </w:rPr>
        <w:t xml:space="preserve"> and measuring the time performance</w:t>
      </w:r>
      <w:r>
        <w:rPr>
          <w:rFonts w:ascii="Times New Roman" w:hAnsi="Times New Roman" w:cs="Times New Roman"/>
          <w:sz w:val="22"/>
          <w:szCs w:val="22"/>
        </w:rPr>
        <w:t>.</w:t>
      </w:r>
      <w:r w:rsidR="006848FA">
        <w:rPr>
          <w:rFonts w:ascii="Times New Roman" w:hAnsi="Times New Roman" w:cs="Times New Roman"/>
          <w:sz w:val="22"/>
          <w:szCs w:val="22"/>
        </w:rPr>
        <w:t xml:space="preserve"> Provide the </w:t>
      </w:r>
      <w:r w:rsidR="00D9351D">
        <w:rPr>
          <w:rFonts w:ascii="Times New Roman" w:hAnsi="Times New Roman" w:cs="Times New Roman"/>
          <w:sz w:val="22"/>
          <w:szCs w:val="22"/>
        </w:rPr>
        <w:t>diagrams</w:t>
      </w:r>
      <w:r w:rsidR="006848FA">
        <w:rPr>
          <w:rFonts w:ascii="Times New Roman" w:hAnsi="Times New Roman" w:cs="Times New Roman"/>
          <w:sz w:val="22"/>
          <w:szCs w:val="22"/>
        </w:rPr>
        <w:t>.</w:t>
      </w:r>
    </w:p>
    <w:p w14:paraId="13657D2F" w14:textId="77777777" w:rsidR="003E1C8A" w:rsidRDefault="003E1C8A" w:rsidP="000833EA">
      <w:pPr>
        <w:rPr>
          <w:rFonts w:ascii="Times New Roman" w:hAnsi="Times New Roman" w:cs="Times New Roman"/>
          <w:sz w:val="22"/>
          <w:szCs w:val="22"/>
        </w:rPr>
      </w:pPr>
    </w:p>
    <w:p w14:paraId="37803C88" w14:textId="5CA06708" w:rsidR="003E1C8A" w:rsidRDefault="00D9351D" w:rsidP="000833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 various </w:t>
      </w:r>
      <w:r w:rsidR="003E1C8A">
        <w:rPr>
          <w:rFonts w:ascii="Times New Roman" w:hAnsi="Times New Roman" w:cs="Times New Roman"/>
          <w:sz w:val="22"/>
          <w:szCs w:val="22"/>
        </w:rPr>
        <w:t>threshold</w:t>
      </w:r>
      <w:r w:rsidR="00964876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3E1C8A">
        <w:rPr>
          <w:rFonts w:ascii="Times New Roman" w:hAnsi="Times New Roman" w:cs="Times New Roman"/>
          <w:sz w:val="22"/>
          <w:szCs w:val="22"/>
        </w:rPr>
        <w:t xml:space="preserve"> 1%</w:t>
      </w:r>
      <w:r w:rsidR="00964876">
        <w:rPr>
          <w:rFonts w:ascii="Times New Roman" w:hAnsi="Times New Roman" w:cs="Times New Roman"/>
          <w:sz w:val="22"/>
          <w:szCs w:val="22"/>
        </w:rPr>
        <w:t>, 2</w:t>
      </w:r>
      <w:proofErr w:type="gramStart"/>
      <w:r w:rsidR="00964876">
        <w:rPr>
          <w:rFonts w:ascii="Times New Roman" w:hAnsi="Times New Roman" w:cs="Times New Roman"/>
          <w:sz w:val="22"/>
          <w:szCs w:val="22"/>
        </w:rPr>
        <w:t>%</w:t>
      </w:r>
      <w:r w:rsidR="003E1C8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and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5%.</w:t>
      </w:r>
    </w:p>
    <w:p w14:paraId="109D793F" w14:textId="17310E64" w:rsidR="005B5EB5" w:rsidRDefault="005B5EB5" w:rsidP="000833EA">
      <w:pPr>
        <w:rPr>
          <w:rFonts w:ascii="Times New Roman" w:hAnsi="Times New Roman" w:cs="Times New Roman"/>
          <w:sz w:val="22"/>
          <w:szCs w:val="22"/>
        </w:rPr>
      </w:pPr>
    </w:p>
    <w:p w14:paraId="5001BE03" w14:textId="5AADDADD" w:rsidR="005B5EB5" w:rsidRPr="00783D3C" w:rsidRDefault="005B5EB5" w:rsidP="000833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Quantify the number of false positives for the sampling methods.</w:t>
      </w:r>
    </w:p>
    <w:p w14:paraId="6FA2F37D" w14:textId="77777777" w:rsidR="00AD0749" w:rsidRDefault="00AD0749" w:rsidP="00D5515F">
      <w:pPr>
        <w:rPr>
          <w:rFonts w:ascii="Times New Roman" w:hAnsi="Times New Roman" w:cs="Times New Roman"/>
          <w:sz w:val="22"/>
          <w:szCs w:val="22"/>
        </w:rPr>
      </w:pPr>
    </w:p>
    <w:p w14:paraId="596401A3" w14:textId="77777777" w:rsidR="00AD0749" w:rsidRDefault="00AD0749" w:rsidP="00D5515F">
      <w:pPr>
        <w:rPr>
          <w:rFonts w:ascii="Times New Roman" w:hAnsi="Times New Roman" w:cs="Times New Roman"/>
          <w:b/>
          <w:sz w:val="22"/>
          <w:szCs w:val="22"/>
        </w:rPr>
      </w:pPr>
      <w:r w:rsidRPr="00AD0749">
        <w:rPr>
          <w:rFonts w:ascii="Times New Roman" w:hAnsi="Times New Roman" w:cs="Times New Roman"/>
          <w:b/>
          <w:sz w:val="22"/>
          <w:szCs w:val="22"/>
        </w:rPr>
        <w:t>Report</w:t>
      </w:r>
    </w:p>
    <w:p w14:paraId="6C9FB489" w14:textId="1B0BEF17" w:rsidR="00AD0749" w:rsidRDefault="00AD0749" w:rsidP="00D5515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After Lab 5 you will have to submit report which will be marked towards your project.</w:t>
      </w:r>
      <w:r w:rsidR="00FE0931">
        <w:rPr>
          <w:rFonts w:ascii="Times New Roman" w:hAnsi="Times New Roman" w:cs="Times New Roman"/>
          <w:sz w:val="22"/>
          <w:szCs w:val="22"/>
        </w:rPr>
        <w:t xml:space="preserve"> Attach separately your code.</w:t>
      </w:r>
    </w:p>
    <w:p w14:paraId="33E00246" w14:textId="33C404C2" w:rsidR="00D9351D" w:rsidRDefault="00D9351D" w:rsidP="00D5515F">
      <w:pPr>
        <w:rPr>
          <w:rFonts w:ascii="Times New Roman" w:hAnsi="Times New Roman" w:cs="Times New Roman"/>
          <w:sz w:val="22"/>
          <w:szCs w:val="22"/>
        </w:rPr>
      </w:pPr>
    </w:p>
    <w:p w14:paraId="0711F950" w14:textId="1E24A8CC" w:rsidR="00D9351D" w:rsidRDefault="00D9351D" w:rsidP="00D9351D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Competition</w:t>
      </w:r>
      <w:r w:rsidRPr="00E12A5D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1902B92B" w14:textId="4A18AA58" w:rsidR="00DF0F91" w:rsidRPr="00B64F1C" w:rsidRDefault="00D9351D" w:rsidP="00B64F1C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The most efficient implementation will be determined and given an extra 1 bonus point. </w:t>
      </w:r>
    </w:p>
    <w:p w14:paraId="45DDE24E" w14:textId="22EE66DD" w:rsidR="00923874" w:rsidRDefault="00923874" w:rsidP="0018702F">
      <w:pPr>
        <w:rPr>
          <w:rFonts w:ascii="Times New Roman" w:hAnsi="Times New Roman" w:cs="Times New Roman"/>
          <w:sz w:val="22"/>
          <w:szCs w:val="22"/>
          <w:lang w:val="en-CA"/>
        </w:rPr>
      </w:pPr>
    </w:p>
    <w:p w14:paraId="5BAB5226" w14:textId="4262DF1B" w:rsidR="00C812FC" w:rsidRPr="00923874" w:rsidRDefault="00C812FC" w:rsidP="00C812FC">
      <w:pPr>
        <w:rPr>
          <w:rFonts w:ascii="Times New Roman" w:hAnsi="Times New Roman" w:cs="Times New Roman"/>
          <w:sz w:val="22"/>
          <w:szCs w:val="22"/>
          <w:lang w:val="en-CA"/>
        </w:rPr>
      </w:pPr>
    </w:p>
    <w:sectPr w:rsidR="00C812FC" w:rsidRPr="00923874">
      <w:footerReference w:type="even" r:id="rId9"/>
      <w:footerReference w:type="default" r:id="rId10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6BB2E" w14:textId="77777777" w:rsidR="009A135E" w:rsidRDefault="009A135E">
      <w:r>
        <w:separator/>
      </w:r>
    </w:p>
  </w:endnote>
  <w:endnote w:type="continuationSeparator" w:id="0">
    <w:p w14:paraId="12732A1A" w14:textId="77777777" w:rsidR="009A135E" w:rsidRDefault="009A1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WenQuanYi Zen Hei">
    <w:altName w:val="Times New Roman"/>
    <w:panose1 w:val="020B0604020202020204"/>
    <w:charset w:val="00"/>
    <w:family w:val="auto"/>
    <w:pitch w:val="variable"/>
  </w:font>
  <w:font w:name="Lohit Hindi">
    <w:altName w:val="Times New Roman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4A20" w14:textId="77777777" w:rsidR="0042508D" w:rsidRDefault="008D33E6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0A333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8ACBB" w14:textId="77777777" w:rsidR="0042508D" w:rsidRDefault="0042508D">
    <w:pPr>
      <w:pStyle w:val="Footer"/>
    </w:pPr>
  </w:p>
  <w:p w14:paraId="42474FEF" w14:textId="77777777" w:rsidR="0042508D" w:rsidRDefault="004250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4C39B" w14:textId="77777777" w:rsidR="009A135E" w:rsidRDefault="009A135E">
      <w:r>
        <w:separator/>
      </w:r>
    </w:p>
  </w:footnote>
  <w:footnote w:type="continuationSeparator" w:id="0">
    <w:p w14:paraId="518DA64D" w14:textId="77777777" w:rsidR="009A135E" w:rsidRDefault="009A1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7154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39F0AB9"/>
    <w:multiLevelType w:val="hybridMultilevel"/>
    <w:tmpl w:val="2FD0C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B03BB"/>
    <w:multiLevelType w:val="multilevel"/>
    <w:tmpl w:val="B582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87236"/>
    <w:multiLevelType w:val="hybridMultilevel"/>
    <w:tmpl w:val="3F842A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C2408"/>
    <w:multiLevelType w:val="hybridMultilevel"/>
    <w:tmpl w:val="76BEC8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F0B6A"/>
    <w:multiLevelType w:val="hybridMultilevel"/>
    <w:tmpl w:val="17543C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06DA7"/>
    <w:multiLevelType w:val="hybridMultilevel"/>
    <w:tmpl w:val="C3764150"/>
    <w:lvl w:ilvl="0" w:tplc="359E4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401C8"/>
    <w:multiLevelType w:val="hybridMultilevel"/>
    <w:tmpl w:val="F9D88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B1C3C"/>
    <w:multiLevelType w:val="hybridMultilevel"/>
    <w:tmpl w:val="C49650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04C5F"/>
    <w:multiLevelType w:val="hybridMultilevel"/>
    <w:tmpl w:val="418CE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3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7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6EF"/>
    <w:rsid w:val="00033915"/>
    <w:rsid w:val="00036F7B"/>
    <w:rsid w:val="0005589A"/>
    <w:rsid w:val="000833EA"/>
    <w:rsid w:val="00090BE2"/>
    <w:rsid w:val="000A3332"/>
    <w:rsid w:val="000B2538"/>
    <w:rsid w:val="000F7076"/>
    <w:rsid w:val="00130599"/>
    <w:rsid w:val="00170DBF"/>
    <w:rsid w:val="00180C43"/>
    <w:rsid w:val="0018702F"/>
    <w:rsid w:val="001C4831"/>
    <w:rsid w:val="001C56E0"/>
    <w:rsid w:val="001D73C3"/>
    <w:rsid w:val="00212489"/>
    <w:rsid w:val="002966EF"/>
    <w:rsid w:val="002A4B7C"/>
    <w:rsid w:val="002D6DAB"/>
    <w:rsid w:val="002F22AF"/>
    <w:rsid w:val="00352619"/>
    <w:rsid w:val="0039055E"/>
    <w:rsid w:val="003C6503"/>
    <w:rsid w:val="003E1C8A"/>
    <w:rsid w:val="003E359F"/>
    <w:rsid w:val="00416F67"/>
    <w:rsid w:val="004204B3"/>
    <w:rsid w:val="0042508D"/>
    <w:rsid w:val="0047195C"/>
    <w:rsid w:val="00483A88"/>
    <w:rsid w:val="004929DC"/>
    <w:rsid w:val="004B7DC1"/>
    <w:rsid w:val="004C17E0"/>
    <w:rsid w:val="004C2CFB"/>
    <w:rsid w:val="004D5042"/>
    <w:rsid w:val="0052242D"/>
    <w:rsid w:val="00542A40"/>
    <w:rsid w:val="005552ED"/>
    <w:rsid w:val="00563578"/>
    <w:rsid w:val="00582C9D"/>
    <w:rsid w:val="00584754"/>
    <w:rsid w:val="005B1B0D"/>
    <w:rsid w:val="005B43AB"/>
    <w:rsid w:val="005B5EB5"/>
    <w:rsid w:val="00614F5C"/>
    <w:rsid w:val="0063072C"/>
    <w:rsid w:val="006312CA"/>
    <w:rsid w:val="00633922"/>
    <w:rsid w:val="00636812"/>
    <w:rsid w:val="006848FA"/>
    <w:rsid w:val="006D31EA"/>
    <w:rsid w:val="006F3683"/>
    <w:rsid w:val="007220DF"/>
    <w:rsid w:val="007349E5"/>
    <w:rsid w:val="00751611"/>
    <w:rsid w:val="007728FF"/>
    <w:rsid w:val="00783D3C"/>
    <w:rsid w:val="007D099F"/>
    <w:rsid w:val="00805CF8"/>
    <w:rsid w:val="0080679C"/>
    <w:rsid w:val="00820B43"/>
    <w:rsid w:val="00835F85"/>
    <w:rsid w:val="00860267"/>
    <w:rsid w:val="008A10E4"/>
    <w:rsid w:val="008A4779"/>
    <w:rsid w:val="008B56C9"/>
    <w:rsid w:val="008D074B"/>
    <w:rsid w:val="008D33E6"/>
    <w:rsid w:val="008E01D7"/>
    <w:rsid w:val="0091127E"/>
    <w:rsid w:val="00912DAA"/>
    <w:rsid w:val="00923874"/>
    <w:rsid w:val="00955799"/>
    <w:rsid w:val="009600B3"/>
    <w:rsid w:val="00964876"/>
    <w:rsid w:val="00987BF2"/>
    <w:rsid w:val="0099292C"/>
    <w:rsid w:val="009A135E"/>
    <w:rsid w:val="009C273B"/>
    <w:rsid w:val="00A511FB"/>
    <w:rsid w:val="00A7022F"/>
    <w:rsid w:val="00AD0749"/>
    <w:rsid w:val="00AF1116"/>
    <w:rsid w:val="00AF3E91"/>
    <w:rsid w:val="00B14A27"/>
    <w:rsid w:val="00B45427"/>
    <w:rsid w:val="00B455F6"/>
    <w:rsid w:val="00B52C75"/>
    <w:rsid w:val="00B64F1C"/>
    <w:rsid w:val="00B94439"/>
    <w:rsid w:val="00BA53BC"/>
    <w:rsid w:val="00BF6FF0"/>
    <w:rsid w:val="00C3695E"/>
    <w:rsid w:val="00C66F78"/>
    <w:rsid w:val="00C6779F"/>
    <w:rsid w:val="00C812FC"/>
    <w:rsid w:val="00C91B79"/>
    <w:rsid w:val="00CA0406"/>
    <w:rsid w:val="00CA55DF"/>
    <w:rsid w:val="00CD5832"/>
    <w:rsid w:val="00D22299"/>
    <w:rsid w:val="00D41066"/>
    <w:rsid w:val="00D5515F"/>
    <w:rsid w:val="00D726AC"/>
    <w:rsid w:val="00D7776B"/>
    <w:rsid w:val="00D77A21"/>
    <w:rsid w:val="00D9351D"/>
    <w:rsid w:val="00DB2491"/>
    <w:rsid w:val="00DF0F91"/>
    <w:rsid w:val="00E00715"/>
    <w:rsid w:val="00E12A5D"/>
    <w:rsid w:val="00E505A7"/>
    <w:rsid w:val="00E71DD6"/>
    <w:rsid w:val="00E727DC"/>
    <w:rsid w:val="00E72A9E"/>
    <w:rsid w:val="00E74A73"/>
    <w:rsid w:val="00E8502C"/>
    <w:rsid w:val="00EC1B1C"/>
    <w:rsid w:val="00EC46E1"/>
    <w:rsid w:val="00EF11E2"/>
    <w:rsid w:val="00EF7E8B"/>
    <w:rsid w:val="00F25BB8"/>
    <w:rsid w:val="00F31E3F"/>
    <w:rsid w:val="00F44E06"/>
    <w:rsid w:val="00F7015F"/>
    <w:rsid w:val="00FA6F2B"/>
    <w:rsid w:val="00FC5F16"/>
    <w:rsid w:val="00FE0931"/>
    <w:rsid w:val="00FE6820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FDF90B"/>
  <w15:docId w15:val="{B353CF94-5071-4450-9E76-DFB30401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0B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B3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600B3"/>
    <w:rPr>
      <w:color w:val="808080"/>
    </w:rPr>
  </w:style>
  <w:style w:type="paragraph" w:styleId="ListParagraph">
    <w:name w:val="List Paragraph"/>
    <w:basedOn w:val="Normal"/>
    <w:uiPriority w:val="34"/>
    <w:qFormat/>
    <w:rsid w:val="009600B3"/>
    <w:pPr>
      <w:ind w:left="720"/>
      <w:contextualSpacing/>
    </w:pPr>
    <w:rPr>
      <w:rFonts w:cs="Mangal"/>
      <w:szCs w:val="18"/>
    </w:rPr>
  </w:style>
  <w:style w:type="paragraph" w:styleId="Header">
    <w:name w:val="header"/>
    <w:basedOn w:val="Normal"/>
    <w:link w:val="HeaderChar"/>
    <w:uiPriority w:val="99"/>
    <w:unhideWhenUsed/>
    <w:rsid w:val="00805CF8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5CF8"/>
    <w:rPr>
      <w:rFonts w:ascii="Liberation Serif" w:eastAsia="WenQuanYi Zen Hei" w:hAnsi="Liberation Serif" w:cs="Mangal"/>
      <w:kern w:val="1"/>
      <w:szCs w:val="18"/>
      <w:lang w:val="en-US" w:eastAsia="hi-IN" w:bidi="hi-IN"/>
    </w:rPr>
  </w:style>
  <w:style w:type="character" w:customStyle="1" w:styleId="apple-converted-space">
    <w:name w:val="apple-converted-space"/>
    <w:basedOn w:val="DefaultParagraphFont"/>
    <w:rsid w:val="0018702F"/>
  </w:style>
  <w:style w:type="character" w:styleId="UnresolvedMention">
    <w:name w:val="Unresolved Mention"/>
    <w:basedOn w:val="DefaultParagraphFont"/>
    <w:uiPriority w:val="99"/>
    <w:semiHidden/>
    <w:unhideWhenUsed/>
    <w:rsid w:val="00F31E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A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EX_2Pkid6EC4H-4KN0kP_S_89GKaTnX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2794</CharactersWithSpaces>
  <SharedDoc>false</SharedDoc>
  <HLinks>
    <vt:vector size="6" baseType="variant"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creator>Compaq</dc:creator>
  <cp:lastModifiedBy>Kizito Okoye</cp:lastModifiedBy>
  <cp:revision>44</cp:revision>
  <cp:lastPrinted>2002-09-05T18:54:00Z</cp:lastPrinted>
  <dcterms:created xsi:type="dcterms:W3CDTF">2016-01-18T15:42:00Z</dcterms:created>
  <dcterms:modified xsi:type="dcterms:W3CDTF">2022-03-04T12:00:00Z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